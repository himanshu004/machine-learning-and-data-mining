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6BAD5" w14:textId="77777777" w:rsidR="00451D5F" w:rsidRDefault="00451D5F" w:rsidP="00451D5F">
      <w:pPr>
        <w:widowControl w:val="0"/>
        <w:tabs>
          <w:tab w:val="left" w:pos="220"/>
          <w:tab w:val="left" w:pos="720"/>
        </w:tabs>
        <w:autoSpaceDE w:val="0"/>
        <w:autoSpaceDN w:val="0"/>
        <w:adjustRightInd w:val="0"/>
        <w:spacing w:after="240" w:line="360" w:lineRule="atLeast"/>
        <w:jc w:val="center"/>
        <w:rPr>
          <w:rFonts w:ascii="Times Roman" w:hAnsi="Times Roman" w:cs="Times Roman"/>
          <w:color w:val="000000"/>
          <w:sz w:val="32"/>
          <w:szCs w:val="32"/>
          <w:lang w:val="en-US"/>
        </w:rPr>
      </w:pPr>
      <w:r>
        <w:rPr>
          <w:rFonts w:ascii="Times Roman" w:hAnsi="Times Roman" w:cs="Times Roman"/>
          <w:color w:val="000000"/>
          <w:sz w:val="32"/>
          <w:szCs w:val="32"/>
          <w:lang w:val="en-US"/>
        </w:rPr>
        <w:t>Assignment on Regression</w:t>
      </w:r>
    </w:p>
    <w:p w14:paraId="2B8A4BAE" w14:textId="77777777" w:rsidR="00451D5F" w:rsidRDefault="00451D5F" w:rsidP="00451D5F">
      <w:pPr>
        <w:widowControl w:val="0"/>
        <w:tabs>
          <w:tab w:val="left" w:pos="220"/>
          <w:tab w:val="left" w:pos="720"/>
        </w:tabs>
        <w:autoSpaceDE w:val="0"/>
        <w:autoSpaceDN w:val="0"/>
        <w:adjustRightInd w:val="0"/>
        <w:spacing w:after="240" w:line="360" w:lineRule="atLeast"/>
        <w:rPr>
          <w:rFonts w:ascii="Times Roman" w:hAnsi="Times Roman" w:cs="Times Roman"/>
          <w:color w:val="000000"/>
          <w:sz w:val="32"/>
          <w:szCs w:val="32"/>
          <w:lang w:val="en-US"/>
        </w:rPr>
      </w:pPr>
      <w:r>
        <w:rPr>
          <w:rFonts w:ascii="Times Roman" w:hAnsi="Times Roman" w:cs="Times Roman"/>
          <w:color w:val="000000"/>
          <w:sz w:val="32"/>
          <w:szCs w:val="32"/>
          <w:lang w:val="en-US"/>
        </w:rPr>
        <w:t xml:space="preserve">Question 1. </w:t>
      </w:r>
    </w:p>
    <w:p w14:paraId="738624EE" w14:textId="77777777" w:rsidR="00451D5F" w:rsidRPr="00451D5F" w:rsidRDefault="00451D5F" w:rsidP="00451D5F">
      <w:pPr>
        <w:widowControl w:val="0"/>
        <w:tabs>
          <w:tab w:val="left" w:pos="220"/>
          <w:tab w:val="left" w:pos="720"/>
        </w:tabs>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Implement Linear Regression for the </w:t>
      </w:r>
      <w:r>
        <w:rPr>
          <w:rFonts w:ascii="Times Roman" w:hAnsi="Times Roman" w:cs="Times Roman"/>
          <w:color w:val="0000FF"/>
          <w:sz w:val="32"/>
          <w:szCs w:val="32"/>
          <w:lang w:val="en-US"/>
        </w:rPr>
        <w:t>Abalone Dataset</w:t>
      </w:r>
      <w:r>
        <w:rPr>
          <w:rFonts w:ascii="Times Roman" w:hAnsi="Times Roman" w:cs="Times Roman"/>
          <w:color w:val="000000"/>
          <w:sz w:val="32"/>
          <w:szCs w:val="32"/>
          <w:lang w:val="en-US"/>
        </w:rPr>
        <w:t xml:space="preserve">. The dataset contains 9 variables out of which the last column is the output variable and the other 8 are input attributes. You need to implement gradient descent from scratch. Normalize the data and choose an appropriate learning rate. Divide the dataset into training and testing (80-20) </w:t>
      </w:r>
    </w:p>
    <w:p w14:paraId="7C43ACAD" w14:textId="77777777" w:rsidR="00451D5F" w:rsidRDefault="00451D5F" w:rsidP="00451D5F">
      <w:pPr>
        <w:widowControl w:val="0"/>
        <w:tabs>
          <w:tab w:val="left" w:pos="1660"/>
          <w:tab w:val="left" w:pos="2160"/>
        </w:tabs>
        <w:autoSpaceDE w:val="0"/>
        <w:autoSpaceDN w:val="0"/>
        <w:adjustRightInd w:val="0"/>
        <w:spacing w:after="320" w:line="360" w:lineRule="atLeast"/>
        <w:jc w:val="both"/>
        <w:rPr>
          <w:rFonts w:ascii="Times Roman" w:hAnsi="Times Roman" w:cs="Times Roman"/>
          <w:color w:val="000000"/>
          <w:sz w:val="32"/>
          <w:szCs w:val="32"/>
          <w:lang w:val="en-US"/>
        </w:rPr>
      </w:pPr>
      <w:r>
        <w:rPr>
          <w:rFonts w:ascii="Times Roman" w:hAnsi="Times Roman" w:cs="Times Roman"/>
          <w:color w:val="000000"/>
          <w:sz w:val="32"/>
          <w:szCs w:val="32"/>
          <w:lang w:val="en-US"/>
        </w:rPr>
        <w:t xml:space="preserve">(a) Include plots for the root mean squared error (RMSE) vs. gradient descent iterations for both training as well as validation set </w:t>
      </w:r>
    </w:p>
    <w:p w14:paraId="4B44708B" w14:textId="77777777" w:rsidR="00451D5F" w:rsidRDefault="00451D5F" w:rsidP="00451D5F">
      <w:pPr>
        <w:widowControl w:val="0"/>
        <w:tabs>
          <w:tab w:val="left" w:pos="1660"/>
          <w:tab w:val="left" w:pos="2160"/>
        </w:tabs>
        <w:autoSpaceDE w:val="0"/>
        <w:autoSpaceDN w:val="0"/>
        <w:adjustRightInd w:val="0"/>
        <w:spacing w:after="320" w:line="360" w:lineRule="atLeast"/>
        <w:jc w:val="both"/>
        <w:rPr>
          <w:rFonts w:ascii="Times Roman" w:hAnsi="Times Roman" w:cs="Times Roman"/>
          <w:color w:val="000000"/>
          <w:sz w:val="32"/>
          <w:szCs w:val="32"/>
          <w:lang w:val="en-US"/>
        </w:rPr>
      </w:pPr>
      <w:r>
        <w:rPr>
          <w:rFonts w:ascii="Times Roman" w:hAnsi="Times Roman" w:cs="Times Roman"/>
          <w:color w:val="000000"/>
          <w:sz w:val="32"/>
          <w:szCs w:val="32"/>
          <w:lang w:val="en-US"/>
        </w:rPr>
        <w:t>(b) Also implement the normal equation (closed form) for linear regression and get the optimal parameters directly. Compute the RMSE (after getting the optimal parameters) for both training and testing set and report them.  </w:t>
      </w:r>
    </w:p>
    <w:p w14:paraId="1B9E5C8A" w14:textId="77777777" w:rsidR="00451D5F" w:rsidRDefault="00451D5F" w:rsidP="00451D5F">
      <w:pPr>
        <w:widowControl w:val="0"/>
        <w:tabs>
          <w:tab w:val="left" w:pos="1660"/>
          <w:tab w:val="left" w:pos="2160"/>
        </w:tabs>
        <w:autoSpaceDE w:val="0"/>
        <w:autoSpaceDN w:val="0"/>
        <w:adjustRightInd w:val="0"/>
        <w:spacing w:after="320" w:line="360" w:lineRule="atLeast"/>
        <w:jc w:val="both"/>
        <w:rPr>
          <w:rFonts w:ascii="Times Roman" w:hAnsi="Times Roman" w:cs="Times Roman"/>
          <w:color w:val="000000"/>
          <w:sz w:val="32"/>
          <w:szCs w:val="32"/>
          <w:lang w:val="en-US"/>
        </w:rPr>
      </w:pPr>
      <w:r>
        <w:rPr>
          <w:rFonts w:ascii="Times Roman" w:hAnsi="Times Roman" w:cs="Times Roman"/>
          <w:color w:val="000000"/>
          <w:sz w:val="32"/>
          <w:szCs w:val="32"/>
          <w:lang w:val="en-US"/>
        </w:rPr>
        <w:t>(c</w:t>
      </w:r>
      <w:proofErr w:type="gramStart"/>
      <w:r>
        <w:rPr>
          <w:rFonts w:ascii="Times Roman" w:hAnsi="Times Roman" w:cs="Times Roman"/>
          <w:color w:val="000000"/>
          <w:sz w:val="32"/>
          <w:szCs w:val="32"/>
          <w:lang w:val="en-US"/>
        </w:rPr>
        <w:t>)  Compare</w:t>
      </w:r>
      <w:proofErr w:type="gramEnd"/>
      <w:r>
        <w:rPr>
          <w:rFonts w:ascii="Times Roman" w:hAnsi="Times Roman" w:cs="Times Roman"/>
          <w:color w:val="000000"/>
          <w:sz w:val="32"/>
          <w:szCs w:val="32"/>
          <w:lang w:val="en-US"/>
        </w:rPr>
        <w:t xml:space="preserve"> the final RMSE obtained from (a) after convergence and the RMSE from (b) and make a note of any observations you might have.  </w:t>
      </w:r>
    </w:p>
    <w:p w14:paraId="2550DE05" w14:textId="77777777" w:rsidR="00451D5F" w:rsidRPr="00451D5F" w:rsidRDefault="00177B30" w:rsidP="00451D5F">
      <w:pPr>
        <w:widowControl w:val="0"/>
        <w:tabs>
          <w:tab w:val="left" w:pos="940"/>
          <w:tab w:val="left" w:pos="1440"/>
        </w:tabs>
        <w:autoSpaceDE w:val="0"/>
        <w:autoSpaceDN w:val="0"/>
        <w:adjustRightInd w:val="0"/>
        <w:spacing w:after="320" w:line="360" w:lineRule="atLeast"/>
        <w:jc w:val="both"/>
        <w:rPr>
          <w:rFonts w:ascii="Times Roman" w:hAnsi="Times Roman" w:cs="Times Roman"/>
          <w:color w:val="000000"/>
          <w:sz w:val="32"/>
          <w:szCs w:val="32"/>
          <w:lang w:val="en-US"/>
        </w:rPr>
      </w:pPr>
      <w:r>
        <w:rPr>
          <w:rFonts w:ascii="Times Roman" w:hAnsi="Times Roman" w:cs="Times Roman"/>
          <w:color w:val="000000"/>
          <w:sz w:val="32"/>
          <w:szCs w:val="32"/>
          <w:lang w:val="en-US"/>
        </w:rPr>
        <w:t>Qu</w:t>
      </w:r>
      <w:r w:rsidR="00451D5F">
        <w:rPr>
          <w:rFonts w:ascii="Times Roman" w:hAnsi="Times Roman" w:cs="Times Roman"/>
          <w:color w:val="000000"/>
          <w:sz w:val="32"/>
          <w:szCs w:val="32"/>
          <w:lang w:val="en-US"/>
        </w:rPr>
        <w:t>e</w:t>
      </w:r>
      <w:r>
        <w:rPr>
          <w:rFonts w:ascii="Times Roman" w:hAnsi="Times Roman" w:cs="Times Roman"/>
          <w:color w:val="000000"/>
          <w:sz w:val="32"/>
          <w:szCs w:val="32"/>
          <w:lang w:val="en-US"/>
        </w:rPr>
        <w:t>s</w:t>
      </w:r>
      <w:r w:rsidR="00451D5F">
        <w:rPr>
          <w:rFonts w:ascii="Times Roman" w:hAnsi="Times Roman" w:cs="Times Roman"/>
          <w:color w:val="000000"/>
          <w:sz w:val="32"/>
          <w:szCs w:val="32"/>
          <w:lang w:val="en-US"/>
        </w:rPr>
        <w:t xml:space="preserve">tion 2: </w:t>
      </w:r>
      <w:r w:rsidR="00451D5F" w:rsidRPr="00451D5F">
        <w:rPr>
          <w:rFonts w:ascii="Times Roman" w:hAnsi="Times Roman" w:cs="Times Roman"/>
          <w:color w:val="000000"/>
          <w:lang w:val="en-US"/>
        </w:rPr>
        <w:t xml:space="preserve"> </w:t>
      </w:r>
    </w:p>
    <w:p w14:paraId="2A622F06" w14:textId="77777777" w:rsidR="00451D5F" w:rsidRDefault="00451D5F" w:rsidP="00451D5F">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Use 5-fold cross validation with grid search on the training set (from the above dataset) to find the appropriate regularization parameter (</w:t>
      </w:r>
      <w:proofErr w:type="spellStart"/>
      <w:r>
        <w:rPr>
          <w:rFonts w:ascii="Times Roman" w:hAnsi="Times Roman" w:cs="Times Roman"/>
          <w:color w:val="000000"/>
          <w:sz w:val="32"/>
          <w:szCs w:val="32"/>
          <w:lang w:val="en-US"/>
        </w:rPr>
        <w:t>hyperparameter</w:t>
      </w:r>
      <w:proofErr w:type="spellEnd"/>
      <w:r>
        <w:rPr>
          <w:rFonts w:ascii="Times Roman" w:hAnsi="Times Roman" w:cs="Times Roman"/>
          <w:color w:val="000000"/>
          <w:sz w:val="32"/>
          <w:szCs w:val="32"/>
          <w:lang w:val="en-US"/>
        </w:rPr>
        <w:t xml:space="preserve">). You may use Ridge, Lasso and </w:t>
      </w:r>
      <w:proofErr w:type="spellStart"/>
      <w:r>
        <w:rPr>
          <w:rFonts w:ascii="Times Roman" w:hAnsi="Times Roman" w:cs="Times Roman"/>
          <w:color w:val="000000"/>
          <w:sz w:val="32"/>
          <w:szCs w:val="32"/>
          <w:lang w:val="en-US"/>
        </w:rPr>
        <w:t>GridSearchCV</w:t>
      </w:r>
      <w:proofErr w:type="spellEnd"/>
      <w:r>
        <w:rPr>
          <w:rFonts w:ascii="Times Roman" w:hAnsi="Times Roman" w:cs="Times Roman"/>
          <w:color w:val="000000"/>
          <w:sz w:val="32"/>
          <w:szCs w:val="32"/>
          <w:lang w:val="en-US"/>
        </w:rPr>
        <w:t xml:space="preserve"> routines from the </w:t>
      </w:r>
      <w:proofErr w:type="spellStart"/>
      <w:r>
        <w:rPr>
          <w:rFonts w:ascii="Times Roman" w:hAnsi="Times Roman" w:cs="Times Roman"/>
          <w:color w:val="000000"/>
          <w:sz w:val="32"/>
          <w:szCs w:val="32"/>
          <w:lang w:val="en-US"/>
        </w:rPr>
        <w:t>sklearn</w:t>
      </w:r>
      <w:proofErr w:type="spellEnd"/>
      <w:r>
        <w:rPr>
          <w:rFonts w:ascii="Times Roman" w:hAnsi="Times Roman" w:cs="Times Roman"/>
          <w:color w:val="000000"/>
          <w:sz w:val="32"/>
          <w:szCs w:val="32"/>
          <w:lang w:val="en-US"/>
        </w:rPr>
        <w:t xml:space="preserve"> library to perform the following: </w:t>
      </w:r>
    </w:p>
    <w:p w14:paraId="13B2BE6B" w14:textId="77777777" w:rsidR="00451D5F" w:rsidRDefault="00451D5F" w:rsidP="00451D5F">
      <w:pPr>
        <w:widowControl w:val="0"/>
        <w:autoSpaceDE w:val="0"/>
        <w:autoSpaceDN w:val="0"/>
        <w:adjustRightInd w:val="0"/>
        <w:spacing w:after="240" w:line="360" w:lineRule="atLeast"/>
        <w:jc w:val="both"/>
        <w:rPr>
          <w:rFonts w:ascii="Times Roman" w:hAnsi="Times Roman" w:cs="Times Roman"/>
          <w:color w:val="000000"/>
          <w:position w:val="-6"/>
          <w:sz w:val="21"/>
          <w:szCs w:val="21"/>
          <w:lang w:val="en-US"/>
        </w:rPr>
      </w:pPr>
      <w:r>
        <w:rPr>
          <w:rFonts w:ascii="Times Roman" w:hAnsi="Times Roman" w:cs="Times Roman"/>
          <w:color w:val="000000"/>
          <w:sz w:val="32"/>
          <w:szCs w:val="32"/>
          <w:lang w:val="en-US"/>
        </w:rPr>
        <w:t>(a) Find the optimal regularization parameter for L</w:t>
      </w:r>
      <w:r>
        <w:rPr>
          <w:rFonts w:ascii="Times Roman" w:hAnsi="Times Roman" w:cs="Times Roman"/>
          <w:color w:val="000000"/>
          <w:position w:val="-6"/>
          <w:sz w:val="21"/>
          <w:szCs w:val="21"/>
          <w:lang w:val="en-US"/>
        </w:rPr>
        <w:t xml:space="preserve">2 </w:t>
      </w:r>
    </w:p>
    <w:p w14:paraId="4B3FBC0D" w14:textId="77777777" w:rsidR="00451D5F" w:rsidRDefault="00451D5F" w:rsidP="00451D5F">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(b) Find the optimal regularization parameter for L</w:t>
      </w:r>
      <w:r>
        <w:rPr>
          <w:rFonts w:ascii="Times Roman" w:hAnsi="Times Roman" w:cs="Times Roman"/>
          <w:color w:val="000000"/>
          <w:position w:val="-6"/>
          <w:sz w:val="21"/>
          <w:szCs w:val="21"/>
          <w:lang w:val="en-US"/>
        </w:rPr>
        <w:t xml:space="preserve">1 </w:t>
      </w:r>
    </w:p>
    <w:p w14:paraId="671E2CDD" w14:textId="77777777" w:rsidR="00451D5F" w:rsidRDefault="00451D5F" w:rsidP="00451D5F">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Write the above two regularization parameters in the report. </w:t>
      </w:r>
    </w:p>
    <w:p w14:paraId="0BAC1AF1" w14:textId="77777777" w:rsidR="00451D5F" w:rsidRDefault="00451D5F" w:rsidP="00451D5F">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lastRenderedPageBreak/>
        <w:t>Once the optimal regularization parameters for both L</w:t>
      </w:r>
      <w:r>
        <w:rPr>
          <w:rFonts w:ascii="Times Roman" w:hAnsi="Times Roman" w:cs="Times Roman"/>
          <w:color w:val="000000"/>
          <w:position w:val="-6"/>
          <w:sz w:val="21"/>
          <w:szCs w:val="21"/>
          <w:lang w:val="en-US"/>
        </w:rPr>
        <w:t xml:space="preserve">2 </w:t>
      </w:r>
      <w:r>
        <w:rPr>
          <w:rFonts w:ascii="Times Roman" w:hAnsi="Times Roman" w:cs="Times Roman"/>
          <w:color w:val="000000"/>
          <w:sz w:val="32"/>
          <w:szCs w:val="32"/>
          <w:lang w:val="en-US"/>
        </w:rPr>
        <w:t>and L</w:t>
      </w:r>
      <w:r>
        <w:rPr>
          <w:rFonts w:ascii="Times Roman" w:hAnsi="Times Roman" w:cs="Times Roman"/>
          <w:color w:val="000000"/>
          <w:position w:val="-6"/>
          <w:sz w:val="21"/>
          <w:szCs w:val="21"/>
          <w:lang w:val="en-US"/>
        </w:rPr>
        <w:t xml:space="preserve">1 </w:t>
      </w:r>
      <w:r>
        <w:rPr>
          <w:rFonts w:ascii="Times Roman" w:hAnsi="Times Roman" w:cs="Times Roman"/>
          <w:color w:val="000000"/>
          <w:sz w:val="32"/>
          <w:szCs w:val="32"/>
          <w:lang w:val="en-US"/>
        </w:rPr>
        <w:t>have been found out, modify the gradient descent algorithm implemented in (1) to accommodate for the L</w:t>
      </w:r>
      <w:r>
        <w:rPr>
          <w:rFonts w:ascii="Times Roman" w:hAnsi="Times Roman" w:cs="Times Roman"/>
          <w:color w:val="000000"/>
          <w:position w:val="-6"/>
          <w:sz w:val="21"/>
          <w:szCs w:val="21"/>
          <w:lang w:val="en-US"/>
        </w:rPr>
        <w:t xml:space="preserve">2 </w:t>
      </w:r>
      <w:r>
        <w:rPr>
          <w:rFonts w:ascii="Times Roman" w:hAnsi="Times Roman" w:cs="Times Roman"/>
          <w:color w:val="000000"/>
          <w:sz w:val="32"/>
          <w:szCs w:val="32"/>
          <w:lang w:val="en-US"/>
        </w:rPr>
        <w:t>and the L</w:t>
      </w:r>
      <w:r>
        <w:rPr>
          <w:rFonts w:ascii="Times Roman" w:hAnsi="Times Roman" w:cs="Times Roman"/>
          <w:color w:val="000000"/>
          <w:position w:val="-6"/>
          <w:sz w:val="21"/>
          <w:szCs w:val="21"/>
          <w:lang w:val="en-US"/>
        </w:rPr>
        <w:t xml:space="preserve">1 </w:t>
      </w:r>
      <w:r>
        <w:rPr>
          <w:rFonts w:ascii="Times Roman" w:hAnsi="Times Roman" w:cs="Times Roman"/>
          <w:color w:val="000000"/>
          <w:sz w:val="32"/>
          <w:szCs w:val="32"/>
          <w:lang w:val="en-US"/>
        </w:rPr>
        <w:t xml:space="preserve">regularization term. </w:t>
      </w:r>
    </w:p>
    <w:p w14:paraId="64923E4E" w14:textId="77777777" w:rsidR="00451D5F" w:rsidRDefault="00451D5F" w:rsidP="00451D5F">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Use the values of the “optimal” regularization parameter found out in (a) and (b) and use it with the modified gradient descent algorithm and plot the RMSE error </w:t>
      </w:r>
      <w:proofErr w:type="spellStart"/>
      <w:r>
        <w:rPr>
          <w:rFonts w:ascii="Times Roman" w:hAnsi="Times Roman" w:cs="Times Roman"/>
          <w:color w:val="000000"/>
          <w:sz w:val="32"/>
          <w:szCs w:val="32"/>
          <w:lang w:val="en-US"/>
        </w:rPr>
        <w:t>vs</w:t>
      </w:r>
      <w:proofErr w:type="spellEnd"/>
      <w:r>
        <w:rPr>
          <w:rFonts w:ascii="Times Roman" w:hAnsi="Times Roman" w:cs="Times Roman"/>
          <w:color w:val="000000"/>
          <w:sz w:val="32"/>
          <w:szCs w:val="32"/>
          <w:lang w:val="en-US"/>
        </w:rPr>
        <w:t xml:space="preserve"> iterations curve. Also report the RMSE on the test set. [Two plots – one for L</w:t>
      </w:r>
      <w:r>
        <w:rPr>
          <w:rFonts w:ascii="Times Roman" w:hAnsi="Times Roman" w:cs="Times Roman"/>
          <w:color w:val="000000"/>
          <w:position w:val="-6"/>
          <w:sz w:val="21"/>
          <w:szCs w:val="21"/>
          <w:lang w:val="en-US"/>
        </w:rPr>
        <w:t>1</w:t>
      </w:r>
      <w:r>
        <w:rPr>
          <w:rFonts w:ascii="Times Roman" w:hAnsi="Times Roman" w:cs="Times Roman"/>
          <w:color w:val="000000"/>
          <w:sz w:val="32"/>
          <w:szCs w:val="32"/>
          <w:lang w:val="en-US"/>
        </w:rPr>
        <w:t>, one for L</w:t>
      </w:r>
      <w:r>
        <w:rPr>
          <w:rFonts w:ascii="Times Roman" w:hAnsi="Times Roman" w:cs="Times Roman"/>
          <w:color w:val="000000"/>
          <w:position w:val="-6"/>
          <w:sz w:val="21"/>
          <w:szCs w:val="21"/>
          <w:lang w:val="en-US"/>
        </w:rPr>
        <w:t>2</w:t>
      </w:r>
      <w:r>
        <w:rPr>
          <w:rFonts w:ascii="Times Roman" w:hAnsi="Times Roman" w:cs="Times Roman"/>
          <w:color w:val="000000"/>
          <w:sz w:val="32"/>
          <w:szCs w:val="32"/>
          <w:lang w:val="en-US"/>
        </w:rPr>
        <w:t xml:space="preserve">] </w:t>
      </w:r>
    </w:p>
    <w:p w14:paraId="596D1D5C" w14:textId="77777777" w:rsidR="00451D5F" w:rsidRDefault="00451D5F" w:rsidP="00451D5F">
      <w:pPr>
        <w:widowControl w:val="0"/>
        <w:autoSpaceDE w:val="0"/>
        <w:autoSpaceDN w:val="0"/>
        <w:adjustRightInd w:val="0"/>
        <w:spacing w:after="240" w:line="360" w:lineRule="atLeast"/>
        <w:rPr>
          <w:rFonts w:ascii="Times Roman" w:hAnsi="Times Roman" w:cs="Times Roman"/>
          <w:color w:val="000000"/>
          <w:sz w:val="32"/>
          <w:szCs w:val="32"/>
          <w:lang w:val="en-US"/>
        </w:rPr>
      </w:pPr>
      <w:r>
        <w:rPr>
          <w:rFonts w:ascii="Times Roman" w:hAnsi="Times Roman" w:cs="Times Roman"/>
          <w:color w:val="000000"/>
          <w:sz w:val="32"/>
          <w:szCs w:val="32"/>
          <w:lang w:val="en-US"/>
        </w:rPr>
        <w:t>Question 3:</w:t>
      </w:r>
    </w:p>
    <w:p w14:paraId="4A0C4942" w14:textId="77777777" w:rsidR="00451D5F" w:rsidRDefault="00E2071D" w:rsidP="00177B30">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Use the data in file head_brain</w:t>
      </w:r>
      <w:r w:rsidR="00451D5F">
        <w:rPr>
          <w:rFonts w:ascii="Times Roman" w:hAnsi="Times Roman" w:cs="Times Roman"/>
          <w:color w:val="000000"/>
          <w:sz w:val="32"/>
          <w:szCs w:val="32"/>
          <w:lang w:val="en-US"/>
        </w:rPr>
        <w:t>.csv</w:t>
      </w:r>
      <w:r w:rsidR="00451D5F">
        <w:rPr>
          <w:rFonts w:ascii="Times Roman" w:hAnsi="Times Roman" w:cs="Times Roman"/>
          <w:color w:val="0000FF"/>
          <w:sz w:val="32"/>
          <w:szCs w:val="32"/>
          <w:lang w:val="en-US"/>
        </w:rPr>
        <w:t xml:space="preserve"> </w:t>
      </w:r>
      <w:r w:rsidR="00451D5F">
        <w:rPr>
          <w:rFonts w:ascii="Times Roman" w:hAnsi="Times Roman" w:cs="Times Roman"/>
          <w:color w:val="000000"/>
          <w:sz w:val="32"/>
          <w:szCs w:val="32"/>
          <w:lang w:val="en-US"/>
        </w:rPr>
        <w:t>that contains only 1 input variable and 1 output variable i.e. the brain-weight to the body-weight proportion for varying</w:t>
      </w:r>
      <w:bookmarkStart w:id="0" w:name="_GoBack"/>
      <w:bookmarkEnd w:id="0"/>
      <w:r w:rsidR="00451D5F">
        <w:rPr>
          <w:rFonts w:ascii="Times Roman" w:hAnsi="Times Roman" w:cs="Times Roman"/>
          <w:color w:val="000000"/>
          <w:sz w:val="32"/>
          <w:szCs w:val="32"/>
          <w:lang w:val="en-US"/>
        </w:rPr>
        <w:t xml:space="preserve"> species. Consider the dataset as a whole i.e. do not split it into train, </w:t>
      </w:r>
      <w:proofErr w:type="spellStart"/>
      <w:r w:rsidR="00451D5F">
        <w:rPr>
          <w:rFonts w:ascii="Times Roman" w:hAnsi="Times Roman" w:cs="Times Roman"/>
          <w:color w:val="000000"/>
          <w:sz w:val="32"/>
          <w:szCs w:val="32"/>
          <w:lang w:val="en-US"/>
        </w:rPr>
        <w:t>val</w:t>
      </w:r>
      <w:proofErr w:type="spellEnd"/>
      <w:r w:rsidR="00451D5F">
        <w:rPr>
          <w:rFonts w:ascii="Times Roman" w:hAnsi="Times Roman" w:cs="Times Roman"/>
          <w:color w:val="000000"/>
          <w:sz w:val="32"/>
          <w:szCs w:val="32"/>
          <w:lang w:val="en-US"/>
        </w:rPr>
        <w:t xml:space="preserve"> or test. Perform the following tasks: </w:t>
      </w:r>
    </w:p>
    <w:p w14:paraId="546345F6" w14:textId="77777777" w:rsidR="00451D5F" w:rsidRDefault="00451D5F" w:rsidP="00177B30">
      <w:pPr>
        <w:widowControl w:val="0"/>
        <w:tabs>
          <w:tab w:val="left" w:pos="220"/>
          <w:tab w:val="left" w:pos="720"/>
        </w:tabs>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(a) Plot the data points using a scatter plot along with the </w:t>
      </w:r>
      <w:proofErr w:type="gramStart"/>
      <w:r>
        <w:rPr>
          <w:rFonts w:ascii="Times Roman" w:hAnsi="Times Roman" w:cs="Times Roman"/>
          <w:color w:val="000000"/>
          <w:sz w:val="32"/>
          <w:szCs w:val="32"/>
          <w:lang w:val="en-US"/>
        </w:rPr>
        <w:t>best fit</w:t>
      </w:r>
      <w:proofErr w:type="gramEnd"/>
      <w:r>
        <w:rPr>
          <w:rFonts w:ascii="Times Roman" w:hAnsi="Times Roman" w:cs="Times Roman"/>
          <w:color w:val="000000"/>
          <w:sz w:val="32"/>
          <w:szCs w:val="32"/>
          <w:lang w:val="en-US"/>
        </w:rPr>
        <w:t xml:space="preserve"> line found out using linear regression (without regularization). </w:t>
      </w:r>
      <w:r>
        <w:rPr>
          <w:rFonts w:ascii="Times Roman" w:hAnsi="Times Roman" w:cs="Times Roman"/>
          <w:color w:val="000000"/>
          <w:lang w:val="en-US"/>
        </w:rPr>
        <w:t> </w:t>
      </w:r>
    </w:p>
    <w:p w14:paraId="7F7FD82A" w14:textId="77777777" w:rsidR="00451D5F" w:rsidRDefault="00451D5F" w:rsidP="00177B30">
      <w:pPr>
        <w:widowControl w:val="0"/>
        <w:tabs>
          <w:tab w:val="left" w:pos="220"/>
          <w:tab w:val="left" w:pos="720"/>
        </w:tabs>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(b) Use L2 regularization and plot the data points and the new best fit line. </w:t>
      </w:r>
      <w:r>
        <w:rPr>
          <w:rFonts w:ascii="Times Roman" w:hAnsi="Times Roman" w:cs="Times Roman"/>
          <w:color w:val="000000"/>
          <w:lang w:val="en-US"/>
        </w:rPr>
        <w:t> </w:t>
      </w:r>
    </w:p>
    <w:p w14:paraId="6694AF61" w14:textId="77777777" w:rsidR="00451D5F" w:rsidRDefault="00451D5F" w:rsidP="00177B30">
      <w:pPr>
        <w:widowControl w:val="0"/>
        <w:tabs>
          <w:tab w:val="left" w:pos="220"/>
          <w:tab w:val="left" w:pos="720"/>
        </w:tabs>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(c) Use L1 regularization and plot the data points and the new best fit line. </w:t>
      </w:r>
      <w:r>
        <w:rPr>
          <w:rFonts w:ascii="Times Roman" w:hAnsi="Times Roman" w:cs="Times Roman"/>
          <w:color w:val="000000"/>
          <w:lang w:val="en-US"/>
        </w:rPr>
        <w:t> </w:t>
      </w:r>
    </w:p>
    <w:p w14:paraId="7118FA45" w14:textId="77777777" w:rsidR="00451D5F" w:rsidRDefault="00451D5F" w:rsidP="00177B30">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Use the gradient descent algorithm implemented in (1</w:t>
      </w:r>
      <w:r w:rsidR="00177B30">
        <w:rPr>
          <w:rFonts w:ascii="Times Roman" w:hAnsi="Times Roman" w:cs="Times Roman"/>
          <w:color w:val="000000"/>
          <w:sz w:val="32"/>
          <w:szCs w:val="32"/>
          <w:lang w:val="en-US"/>
        </w:rPr>
        <w:t xml:space="preserve"> &amp; 2</w:t>
      </w:r>
      <w:r>
        <w:rPr>
          <w:rFonts w:ascii="Times Roman" w:hAnsi="Times Roman" w:cs="Times Roman"/>
          <w:color w:val="000000"/>
          <w:sz w:val="32"/>
          <w:szCs w:val="32"/>
          <w:lang w:val="en-US"/>
        </w:rPr>
        <w:t xml:space="preserve">) to perform regression on the whole dataset in all these 3 parts. </w:t>
      </w:r>
    </w:p>
    <w:p w14:paraId="664627B1" w14:textId="77777777" w:rsidR="00451D5F" w:rsidRDefault="00451D5F" w:rsidP="00177B30">
      <w:pPr>
        <w:widowControl w:val="0"/>
        <w:autoSpaceDE w:val="0"/>
        <w:autoSpaceDN w:val="0"/>
        <w:adjustRightInd w:val="0"/>
        <w:spacing w:after="240" w:line="360" w:lineRule="atLeast"/>
        <w:jc w:val="both"/>
        <w:rPr>
          <w:rFonts w:ascii="Times Roman" w:hAnsi="Times Roman" w:cs="Times Roman"/>
          <w:color w:val="000000"/>
          <w:lang w:val="en-US"/>
        </w:rPr>
      </w:pPr>
      <w:r>
        <w:rPr>
          <w:rFonts w:ascii="Times Roman" w:hAnsi="Times Roman" w:cs="Times Roman"/>
          <w:color w:val="000000"/>
          <w:sz w:val="32"/>
          <w:szCs w:val="32"/>
          <w:lang w:val="en-US"/>
        </w:rPr>
        <w:t xml:space="preserve">Compare how the best fit line changes visually with adding different kinds of </w:t>
      </w:r>
      <w:proofErr w:type="gramStart"/>
      <w:r>
        <w:rPr>
          <w:rFonts w:ascii="Times Roman" w:hAnsi="Times Roman" w:cs="Times Roman"/>
          <w:color w:val="000000"/>
          <w:sz w:val="32"/>
          <w:szCs w:val="32"/>
          <w:lang w:val="en-US"/>
        </w:rPr>
        <w:t>regularization,</w:t>
      </w:r>
      <w:proofErr w:type="gramEnd"/>
      <w:r>
        <w:rPr>
          <w:rFonts w:ascii="Times Roman" w:hAnsi="Times Roman" w:cs="Times Roman"/>
          <w:color w:val="000000"/>
          <w:sz w:val="32"/>
          <w:szCs w:val="32"/>
          <w:lang w:val="en-US"/>
        </w:rPr>
        <w:t xml:space="preserve"> was it a better fit, worse fit than the regression performed without regularization? </w:t>
      </w:r>
    </w:p>
    <w:p w14:paraId="2C6DB09B" w14:textId="77777777" w:rsidR="001A521E" w:rsidRDefault="001A521E"/>
    <w:sectPr w:rsidR="001A521E" w:rsidSect="00451D5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DD4926"/>
    <w:multiLevelType w:val="hybridMultilevel"/>
    <w:tmpl w:val="BE069E7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3470A7"/>
    <w:multiLevelType w:val="hybridMultilevel"/>
    <w:tmpl w:val="CAFA6B0A"/>
    <w:lvl w:ilvl="0" w:tplc="B68CBFDC">
      <w:start w:val="4"/>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D5F"/>
    <w:rsid w:val="000214F2"/>
    <w:rsid w:val="00177B30"/>
    <w:rsid w:val="001A521E"/>
    <w:rsid w:val="00451D5F"/>
    <w:rsid w:val="00E207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331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D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D5F"/>
    <w:rPr>
      <w:rFonts w:ascii="Lucida Grande" w:hAnsi="Lucida Grande" w:cs="Lucida Grande"/>
      <w:sz w:val="18"/>
      <w:szCs w:val="18"/>
    </w:rPr>
  </w:style>
  <w:style w:type="paragraph" w:styleId="ListParagraph">
    <w:name w:val="List Paragraph"/>
    <w:basedOn w:val="Normal"/>
    <w:uiPriority w:val="34"/>
    <w:qFormat/>
    <w:rsid w:val="00451D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D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D5F"/>
    <w:rPr>
      <w:rFonts w:ascii="Lucida Grande" w:hAnsi="Lucida Grande" w:cs="Lucida Grande"/>
      <w:sz w:val="18"/>
      <w:szCs w:val="18"/>
    </w:rPr>
  </w:style>
  <w:style w:type="paragraph" w:styleId="ListParagraph">
    <w:name w:val="List Paragraph"/>
    <w:basedOn w:val="Normal"/>
    <w:uiPriority w:val="34"/>
    <w:qFormat/>
    <w:rsid w:val="0045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398</Words>
  <Characters>2273</Characters>
  <Application>Microsoft Macintosh Word</Application>
  <DocSecurity>0</DocSecurity>
  <Lines>18</Lines>
  <Paragraphs>5</Paragraphs>
  <ScaleCrop>false</ScaleCrop>
  <Company>dduc</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Bala</dc:creator>
  <cp:keywords/>
  <dc:description/>
  <cp:lastModifiedBy>Rajni Bala</cp:lastModifiedBy>
  <cp:revision>2</cp:revision>
  <dcterms:created xsi:type="dcterms:W3CDTF">2020-04-13T10:46:00Z</dcterms:created>
  <dcterms:modified xsi:type="dcterms:W3CDTF">2020-04-13T11:23:00Z</dcterms:modified>
</cp:coreProperties>
</file>